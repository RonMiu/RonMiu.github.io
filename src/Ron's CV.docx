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C03" w:rsidRPr="00A935E5" w:rsidRDefault="0070423E" w:rsidP="00A935E5">
      <w:pPr>
        <w:ind w:rightChars="380" w:right="798"/>
        <w:jc w:val="center"/>
        <w:outlineLvl w:val="0"/>
        <w:rPr>
          <w:rFonts w:ascii="宋体" w:hAnsi="宋体"/>
          <w:b/>
          <w:sz w:val="44"/>
          <w:szCs w:val="44"/>
        </w:rPr>
      </w:pPr>
      <w:proofErr w:type="gramStart"/>
      <w:r>
        <w:rPr>
          <w:rFonts w:ascii="宋体" w:hAnsi="宋体" w:hint="eastAsia"/>
          <w:b/>
          <w:sz w:val="44"/>
          <w:szCs w:val="44"/>
        </w:rPr>
        <w:t>个</w:t>
      </w:r>
      <w:proofErr w:type="gramEnd"/>
      <w:r>
        <w:rPr>
          <w:rFonts w:ascii="宋体" w:hAnsi="宋体" w:hint="eastAsia"/>
          <w:b/>
          <w:sz w:val="44"/>
          <w:szCs w:val="44"/>
        </w:rPr>
        <w:t xml:space="preserve"> 人 简 历</w:t>
      </w:r>
    </w:p>
    <w:p w:rsidR="00E40C03" w:rsidRDefault="0070423E">
      <w:pPr>
        <w:ind w:leftChars="350" w:left="735" w:rightChars="380" w:right="798"/>
        <w:jc w:val="left"/>
        <w:outlineLvl w:val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color w:val="3366FF"/>
          <w:sz w:val="24"/>
          <w:szCs w:val="24"/>
        </w:rPr>
        <w:t>个人信息</w:t>
      </w:r>
      <w:r>
        <w:rPr>
          <w:rFonts w:ascii="宋体" w:hAnsi="宋体"/>
          <w:b/>
          <w:sz w:val="24"/>
          <w:szCs w:val="24"/>
        </w:rPr>
        <w:br/>
      </w:r>
      <w:r>
        <w:rPr>
          <w:rFonts w:ascii="宋体" w:hAnsi="宋体"/>
          <w:b/>
          <w:noProof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03" w:rsidRDefault="00E40C03">
      <w:pPr>
        <w:ind w:rightChars="380" w:right="798" w:firstLineChars="300" w:firstLine="720"/>
        <w:jc w:val="left"/>
        <w:outlineLvl w:val="0"/>
        <w:rPr>
          <w:rFonts w:ascii="宋体" w:hAnsi="宋体"/>
          <w:sz w:val="24"/>
          <w:szCs w:val="24"/>
        </w:rPr>
      </w:pPr>
    </w:p>
    <w:p w:rsidR="00DB3004" w:rsidRDefault="0070423E">
      <w:pPr>
        <w:ind w:rightChars="380" w:right="798" w:firstLineChars="300" w:firstLine="630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姓    名：</w:t>
      </w:r>
      <w:r w:rsidR="00F45E00">
        <w:rPr>
          <w:rFonts w:ascii="宋体" w:hAnsi="宋体" w:hint="eastAsia"/>
          <w:szCs w:val="21"/>
        </w:rPr>
        <w:t>缪剑荣</w:t>
      </w:r>
      <w:r>
        <w:rPr>
          <w:rFonts w:ascii="宋体" w:hAnsi="宋体" w:hint="eastAsia"/>
          <w:szCs w:val="21"/>
        </w:rPr>
        <w:t xml:space="preserve">         </w:t>
      </w:r>
      <w:r>
        <w:rPr>
          <w:rFonts w:ascii="宋体" w:hAnsi="宋体" w:hint="eastAsia"/>
          <w:szCs w:val="21"/>
        </w:rPr>
        <w:tab/>
      </w:r>
      <w:r w:rsidR="00DB3004">
        <w:rPr>
          <w:rFonts w:ascii="宋体" w:hAnsi="宋体" w:hint="eastAsia"/>
          <w:szCs w:val="21"/>
        </w:rPr>
        <w:t>出生日期：1992年1月31日</w:t>
      </w:r>
      <w:r w:rsidR="00DB3004">
        <w:rPr>
          <w:rFonts w:ascii="宋体" w:hAnsi="宋体" w:hint="eastAsia"/>
          <w:szCs w:val="21"/>
        </w:rPr>
        <w:tab/>
      </w:r>
      <w:r w:rsidR="00DB3004">
        <w:rPr>
          <w:rFonts w:ascii="宋体" w:hAnsi="宋体" w:hint="eastAsia"/>
          <w:szCs w:val="21"/>
        </w:rPr>
        <w:tab/>
        <w:t>性    别：男</w:t>
      </w:r>
    </w:p>
    <w:p w:rsidR="00E40C03" w:rsidRDefault="00DB3004" w:rsidP="00DB3004">
      <w:pPr>
        <w:ind w:rightChars="380" w:right="798" w:firstLineChars="350" w:firstLine="735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电    话：13535113159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籍    贯：广东广州</w:t>
      </w:r>
      <w:r>
        <w:rPr>
          <w:rFonts w:ascii="宋体" w:hAnsi="宋体" w:hint="eastAsia"/>
          <w:szCs w:val="21"/>
        </w:rPr>
        <w:tab/>
        <w:t xml:space="preserve">        </w:t>
      </w:r>
      <w:r w:rsidR="0070423E">
        <w:rPr>
          <w:rFonts w:ascii="宋体" w:hAnsi="宋体" w:hint="eastAsia"/>
          <w:szCs w:val="21"/>
        </w:rPr>
        <w:t xml:space="preserve">           </w:t>
      </w:r>
    </w:p>
    <w:p w:rsidR="00E40C03" w:rsidRDefault="0070423E">
      <w:pPr>
        <w:ind w:rightChars="380" w:right="798" w:firstLineChars="300" w:firstLine="630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毕业院校：</w:t>
      </w:r>
      <w:r w:rsidR="00F45E00">
        <w:rPr>
          <w:rFonts w:ascii="宋体" w:hAnsi="宋体" w:hint="eastAsia"/>
          <w:szCs w:val="21"/>
        </w:rPr>
        <w:t xml:space="preserve">广东外语外贸大学   </w:t>
      </w:r>
      <w:r>
        <w:rPr>
          <w:rFonts w:ascii="宋体" w:hAnsi="宋体" w:hint="eastAsia"/>
          <w:szCs w:val="21"/>
        </w:rPr>
        <w:t>专    业：</w:t>
      </w:r>
      <w:r w:rsidR="00F45E00">
        <w:rPr>
          <w:rFonts w:ascii="宋体" w:hAnsi="宋体" w:hint="eastAsia"/>
          <w:szCs w:val="21"/>
        </w:rPr>
        <w:t>计算机科学与技术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 w:rsidR="00DB3004">
        <w:rPr>
          <w:rFonts w:ascii="宋体" w:hAnsi="宋体" w:hint="eastAsia"/>
          <w:szCs w:val="21"/>
        </w:rPr>
        <w:t>学    历：本科</w:t>
      </w:r>
    </w:p>
    <w:p w:rsidR="00F45E00" w:rsidRDefault="002A2A56" w:rsidP="003C66E2">
      <w:pPr>
        <w:ind w:rightChars="380" w:right="798" w:firstLineChars="350" w:firstLine="735"/>
        <w:jc w:val="left"/>
        <w:outlineLvl w:val="0"/>
        <w:rPr>
          <w:rFonts w:ascii="宋体" w:hAnsi="宋体"/>
          <w:szCs w:val="21"/>
        </w:rPr>
      </w:pPr>
      <w:hyperlink r:id="rId10" w:history="1">
        <w:r w:rsidR="00F45E00" w:rsidRPr="003C66E2">
          <w:rPr>
            <w:rFonts w:hint="eastAsia"/>
          </w:rPr>
          <w:t>邮</w:t>
        </w:r>
        <w:r w:rsidR="00F45E00" w:rsidRPr="003C66E2">
          <w:rPr>
            <w:rFonts w:hint="eastAsia"/>
          </w:rPr>
          <w:t xml:space="preserve">    </w:t>
        </w:r>
        <w:r w:rsidR="00F45E00" w:rsidRPr="003C66E2">
          <w:rPr>
            <w:rFonts w:hint="eastAsia"/>
          </w:rPr>
          <w:t>箱：</w:t>
        </w:r>
        <w:r w:rsidR="00F45E00" w:rsidRPr="003C66E2">
          <w:rPr>
            <w:rFonts w:hint="eastAsia"/>
          </w:rPr>
          <w:t>444766798@qq.com</w:t>
        </w:r>
      </w:hyperlink>
      <w:r w:rsidR="00DB3004">
        <w:rPr>
          <w:rFonts w:ascii="宋体" w:hAnsi="宋体" w:hint="eastAsia"/>
          <w:szCs w:val="21"/>
        </w:rPr>
        <w:tab/>
      </w:r>
      <w:proofErr w:type="spellStart"/>
      <w:r w:rsidR="00DB3004" w:rsidRPr="003C66E2">
        <w:rPr>
          <w:rFonts w:hint="eastAsia"/>
        </w:rPr>
        <w:t>Github</w:t>
      </w:r>
      <w:proofErr w:type="spellEnd"/>
      <w:r w:rsidR="003C66E2" w:rsidRPr="003C66E2">
        <w:rPr>
          <w:rFonts w:hint="eastAsia"/>
        </w:rPr>
        <w:t>主页</w:t>
      </w:r>
      <w:r w:rsidR="00DB3004" w:rsidRPr="003C66E2">
        <w:rPr>
          <w:rFonts w:hint="eastAsia"/>
        </w:rPr>
        <w:t>:</w:t>
      </w:r>
      <w:r w:rsidR="003C66E2" w:rsidRPr="003C66E2">
        <w:t xml:space="preserve"> https://github.com/RonMiu/</w:t>
      </w:r>
    </w:p>
    <w:p w:rsidR="00E40C03" w:rsidRPr="00DB3004" w:rsidRDefault="00E40C03">
      <w:pPr>
        <w:ind w:leftChars="350" w:left="735" w:rightChars="380" w:right="798"/>
        <w:jc w:val="left"/>
        <w:outlineLvl w:val="0"/>
        <w:rPr>
          <w:rFonts w:ascii="宋体" w:hAnsi="宋体"/>
          <w:b/>
          <w:bCs/>
          <w:color w:val="3366FF"/>
          <w:sz w:val="24"/>
          <w:szCs w:val="24"/>
        </w:rPr>
      </w:pPr>
    </w:p>
    <w:p w:rsidR="00E40C03" w:rsidRDefault="0070423E">
      <w:pPr>
        <w:ind w:leftChars="350" w:left="735" w:rightChars="380" w:right="798"/>
        <w:jc w:val="left"/>
        <w:outlineLvl w:val="0"/>
        <w:rPr>
          <w:rFonts w:ascii="宋体" w:hAnsi="宋体"/>
          <w:b/>
          <w:bCs/>
          <w:color w:val="3366FF"/>
          <w:sz w:val="24"/>
          <w:szCs w:val="24"/>
        </w:rPr>
      </w:pPr>
      <w:r>
        <w:rPr>
          <w:rFonts w:ascii="宋体" w:hAnsi="宋体" w:hint="eastAsia"/>
          <w:b/>
          <w:bCs/>
          <w:color w:val="3366FF"/>
          <w:sz w:val="24"/>
          <w:szCs w:val="24"/>
        </w:rPr>
        <w:t>求职意向</w:t>
      </w:r>
    </w:p>
    <w:p w:rsidR="00E40C03" w:rsidRDefault="0070423E">
      <w:pPr>
        <w:ind w:leftChars="350" w:left="735" w:rightChars="380" w:right="798"/>
        <w:jc w:val="left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noProof/>
          <w:sz w:val="24"/>
        </w:rPr>
        <w:drawing>
          <wp:inline distT="0" distB="0" distL="0" distR="0">
            <wp:extent cx="5810250" cy="38100"/>
            <wp:effectExtent l="0" t="0" r="0" b="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03" w:rsidRDefault="0070423E">
      <w:pPr>
        <w:ind w:leftChars="350" w:left="735" w:rightChars="380" w:right="798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Web前端工程师</w:t>
      </w:r>
    </w:p>
    <w:p w:rsidR="00E40C03" w:rsidRDefault="00E40C03">
      <w:pPr>
        <w:ind w:leftChars="350" w:left="735" w:rightChars="380" w:right="798"/>
        <w:jc w:val="left"/>
        <w:outlineLvl w:val="0"/>
        <w:rPr>
          <w:b/>
          <w:color w:val="256FB8"/>
          <w:sz w:val="24"/>
        </w:rPr>
      </w:pPr>
    </w:p>
    <w:p w:rsidR="00E40C03" w:rsidRDefault="0070423E">
      <w:pPr>
        <w:ind w:leftChars="350" w:left="735" w:rightChars="380" w:right="798"/>
        <w:jc w:val="left"/>
        <w:outlineLvl w:val="0"/>
        <w:rPr>
          <w:b/>
          <w:color w:val="256FB8"/>
          <w:sz w:val="24"/>
        </w:rPr>
      </w:pPr>
      <w:r>
        <w:rPr>
          <w:rFonts w:hint="eastAsia"/>
          <w:b/>
          <w:color w:val="256FB8"/>
          <w:sz w:val="24"/>
        </w:rPr>
        <w:t>技能</w:t>
      </w:r>
      <w:r>
        <w:rPr>
          <w:b/>
          <w:color w:val="256FB8"/>
          <w:sz w:val="24"/>
        </w:rPr>
        <w:t xml:space="preserve"> </w:t>
      </w:r>
    </w:p>
    <w:p w:rsidR="00E40C03" w:rsidRDefault="0070423E">
      <w:pPr>
        <w:ind w:leftChars="350" w:left="735" w:rightChars="380" w:right="798"/>
        <w:jc w:val="left"/>
        <w:outlineLvl w:val="0"/>
        <w:rPr>
          <w:sz w:val="24"/>
        </w:rPr>
      </w:pPr>
      <w:r>
        <w:rPr>
          <w:rFonts w:ascii="宋体" w:hAnsi="宋体"/>
          <w:b/>
          <w:noProof/>
          <w:sz w:val="24"/>
        </w:rPr>
        <w:drawing>
          <wp:inline distT="0" distB="0" distL="0" distR="0">
            <wp:extent cx="5810250" cy="38100"/>
            <wp:effectExtent l="0" t="0" r="0" b="0"/>
            <wp:docPr id="102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03" w:rsidRDefault="0050579D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bookmarkStart w:id="0" w:name="OLE_LINK18"/>
      <w:bookmarkStart w:id="1" w:name="OLE_LINK19"/>
      <w:r>
        <w:rPr>
          <w:rFonts w:ascii="宋体" w:hAnsi="宋体" w:hint="eastAsia"/>
          <w:szCs w:val="21"/>
        </w:rPr>
        <w:t>自学了web前端的相关技术，熟练掌握</w:t>
      </w:r>
      <w:r w:rsidR="0070423E">
        <w:rPr>
          <w:rFonts w:ascii="宋体" w:hAnsi="宋体" w:hint="eastAsia"/>
          <w:szCs w:val="21"/>
        </w:rPr>
        <w:t>DIV+CSS</w:t>
      </w:r>
      <w:bookmarkEnd w:id="0"/>
      <w:bookmarkEnd w:id="1"/>
      <w:r w:rsidR="0070423E">
        <w:rPr>
          <w:rFonts w:ascii="宋体" w:hAnsi="宋体" w:hint="eastAsia"/>
          <w:szCs w:val="21"/>
        </w:rPr>
        <w:t>布局、</w:t>
      </w:r>
      <w:bookmarkStart w:id="2" w:name="OLE_LINK20"/>
      <w:bookmarkStart w:id="3" w:name="OLE_LINK21"/>
      <w:r>
        <w:rPr>
          <w:rFonts w:ascii="宋体" w:hAnsi="宋体" w:hint="eastAsia"/>
          <w:szCs w:val="21"/>
        </w:rPr>
        <w:t>熟悉</w:t>
      </w:r>
      <w:r w:rsidR="0070423E">
        <w:rPr>
          <w:rFonts w:ascii="宋体" w:hAnsi="宋体" w:hint="eastAsia"/>
          <w:szCs w:val="21"/>
        </w:rPr>
        <w:t>HTML5+CSS3</w:t>
      </w:r>
      <w:bookmarkEnd w:id="2"/>
      <w:bookmarkEnd w:id="3"/>
      <w:r w:rsidR="0070423E">
        <w:rPr>
          <w:rFonts w:ascii="宋体" w:hAnsi="宋体" w:hint="eastAsia"/>
          <w:szCs w:val="21"/>
        </w:rPr>
        <w:t>新特性</w:t>
      </w:r>
      <w:r w:rsidR="00132F73">
        <w:rPr>
          <w:rFonts w:ascii="宋体" w:hAnsi="宋体" w:hint="eastAsia"/>
          <w:szCs w:val="21"/>
        </w:rPr>
        <w:t>，了解less</w:t>
      </w:r>
    </w:p>
    <w:p w:rsidR="00AD396A" w:rsidRDefault="0050579D" w:rsidP="00AD396A">
      <w:pPr>
        <w:numPr>
          <w:ilvl w:val="0"/>
          <w:numId w:val="1"/>
        </w:numPr>
        <w:spacing w:line="360" w:lineRule="auto"/>
        <w:ind w:rightChars="377" w:right="79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熟练掌握JavaScript语言</w:t>
      </w:r>
      <w:r w:rsidR="00AD396A">
        <w:rPr>
          <w:rFonts w:ascii="宋体" w:hAnsi="宋体" w:hint="eastAsia"/>
          <w:szCs w:val="21"/>
        </w:rPr>
        <w:t>，JS基础较扎实</w:t>
      </w:r>
      <w:r>
        <w:rPr>
          <w:rFonts w:ascii="宋体" w:hAnsi="宋体" w:hint="eastAsia"/>
          <w:szCs w:val="21"/>
        </w:rPr>
        <w:t>，</w:t>
      </w:r>
      <w:r w:rsidR="00AD396A">
        <w:rPr>
          <w:rFonts w:ascii="宋体" w:hAnsi="宋体" w:hint="eastAsia"/>
          <w:szCs w:val="21"/>
        </w:rPr>
        <w:t>了解ES6规范</w:t>
      </w:r>
    </w:p>
    <w:p w:rsidR="0050579D" w:rsidRDefault="00AD396A" w:rsidP="00AD396A">
      <w:pPr>
        <w:numPr>
          <w:ilvl w:val="0"/>
          <w:numId w:val="1"/>
        </w:numPr>
        <w:spacing w:line="360" w:lineRule="auto"/>
        <w:ind w:rightChars="377" w:right="79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</w:t>
      </w:r>
      <w:proofErr w:type="spellStart"/>
      <w:r w:rsidR="00FA5075">
        <w:rPr>
          <w:rFonts w:ascii="宋体" w:hAnsi="宋体" w:hint="eastAsia"/>
          <w:szCs w:val="21"/>
        </w:rPr>
        <w:t>J</w:t>
      </w:r>
      <w:r>
        <w:rPr>
          <w:rFonts w:ascii="宋体" w:hAnsi="宋体" w:hint="eastAsia"/>
          <w:szCs w:val="21"/>
        </w:rPr>
        <w:t>Query</w:t>
      </w:r>
      <w:proofErr w:type="spellEnd"/>
      <w:r>
        <w:rPr>
          <w:rFonts w:ascii="宋体" w:hAnsi="宋体" w:hint="eastAsia"/>
          <w:szCs w:val="21"/>
        </w:rPr>
        <w:t>库，</w:t>
      </w:r>
      <w:r w:rsidR="0050579D">
        <w:rPr>
          <w:rFonts w:ascii="宋体" w:hAnsi="宋体" w:hint="eastAsia"/>
          <w:szCs w:val="21"/>
        </w:rPr>
        <w:t>能够</w:t>
      </w:r>
      <w:r>
        <w:rPr>
          <w:rFonts w:ascii="宋体" w:hAnsi="宋体" w:hint="eastAsia"/>
          <w:szCs w:val="21"/>
        </w:rPr>
        <w:t>结合</w:t>
      </w:r>
      <w:proofErr w:type="spellStart"/>
      <w:r w:rsidR="00FA5075">
        <w:rPr>
          <w:rFonts w:ascii="宋体" w:hAnsi="宋体" w:hint="eastAsia"/>
          <w:szCs w:val="21"/>
        </w:rPr>
        <w:t>J</w:t>
      </w:r>
      <w:r>
        <w:rPr>
          <w:rFonts w:ascii="宋体" w:hAnsi="宋体" w:hint="eastAsia"/>
          <w:szCs w:val="21"/>
        </w:rPr>
        <w:t>Query</w:t>
      </w:r>
      <w:proofErr w:type="spellEnd"/>
      <w:r>
        <w:rPr>
          <w:rFonts w:ascii="宋体" w:hAnsi="宋体" w:hint="eastAsia"/>
          <w:szCs w:val="21"/>
        </w:rPr>
        <w:t>与JS</w:t>
      </w:r>
      <w:r w:rsidR="0050579D">
        <w:rPr>
          <w:rFonts w:ascii="宋体" w:hAnsi="宋体" w:hint="eastAsia"/>
          <w:szCs w:val="21"/>
        </w:rPr>
        <w:t>实现网页动态效果与页面交互</w:t>
      </w:r>
    </w:p>
    <w:p w:rsidR="00E40C03" w:rsidRDefault="00AD396A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掌握响应式设计，能够开发移动端页面</w:t>
      </w:r>
    </w:p>
    <w:p w:rsidR="00AD396A" w:rsidRDefault="00AD396A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熟悉React</w:t>
      </w:r>
      <w:r w:rsidR="00D35538">
        <w:rPr>
          <w:rFonts w:ascii="宋体" w:hAnsi="宋体" w:hint="eastAsia"/>
          <w:szCs w:val="21"/>
        </w:rPr>
        <w:t>与</w:t>
      </w:r>
      <w:r>
        <w:rPr>
          <w:rFonts w:ascii="宋体" w:hAnsi="宋体" w:hint="eastAsia"/>
          <w:szCs w:val="21"/>
        </w:rPr>
        <w:t>Angular 4.0框架</w:t>
      </w:r>
      <w:r w:rsidR="00703B25">
        <w:rPr>
          <w:rFonts w:ascii="宋体" w:hAnsi="宋体" w:hint="eastAsia"/>
          <w:szCs w:val="21"/>
        </w:rPr>
        <w:t>，了解组件化开发</w:t>
      </w:r>
    </w:p>
    <w:p w:rsidR="00E40C03" w:rsidRDefault="00641107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</w:t>
      </w:r>
      <w:proofErr w:type="spellStart"/>
      <w:r w:rsidR="00FA5075">
        <w:rPr>
          <w:rFonts w:ascii="宋体" w:hAnsi="宋体" w:hint="eastAsia"/>
          <w:szCs w:val="21"/>
        </w:rPr>
        <w:t>W</w:t>
      </w:r>
      <w:r w:rsidR="00703B25">
        <w:rPr>
          <w:rFonts w:ascii="宋体" w:hAnsi="宋体" w:hint="eastAsia"/>
          <w:szCs w:val="21"/>
        </w:rPr>
        <w:t>ebpack</w:t>
      </w:r>
      <w:proofErr w:type="spellEnd"/>
      <w:r w:rsidR="00703B25">
        <w:rPr>
          <w:rFonts w:ascii="宋体" w:hAnsi="宋体" w:hint="eastAsia"/>
          <w:szCs w:val="21"/>
        </w:rPr>
        <w:t>构建工具及其相关配置</w:t>
      </w:r>
      <w:r w:rsidR="00132F73">
        <w:rPr>
          <w:rFonts w:ascii="宋体" w:hAnsi="宋体" w:hint="eastAsia"/>
          <w:szCs w:val="21"/>
        </w:rPr>
        <w:t>，能够使用</w:t>
      </w:r>
      <w:proofErr w:type="spellStart"/>
      <w:r w:rsidR="00FA5075">
        <w:rPr>
          <w:rFonts w:ascii="宋体" w:hAnsi="宋体" w:hint="eastAsia"/>
          <w:szCs w:val="21"/>
        </w:rPr>
        <w:t>W</w:t>
      </w:r>
      <w:r w:rsidR="00132F73">
        <w:rPr>
          <w:rFonts w:ascii="宋体" w:hAnsi="宋体" w:hint="eastAsia"/>
          <w:szCs w:val="21"/>
        </w:rPr>
        <w:t>ebpack</w:t>
      </w:r>
      <w:proofErr w:type="spellEnd"/>
      <w:r w:rsidR="00132F73">
        <w:rPr>
          <w:rFonts w:ascii="宋体" w:hAnsi="宋体" w:hint="eastAsia"/>
          <w:szCs w:val="21"/>
        </w:rPr>
        <w:t>搭建前端项目</w:t>
      </w:r>
    </w:p>
    <w:p w:rsidR="006C7FCC" w:rsidRDefault="006C7FCC" w:rsidP="00132F73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相关工具：熟练使用</w:t>
      </w:r>
      <w:r w:rsidR="00132F73">
        <w:rPr>
          <w:rFonts w:ascii="宋体" w:hAnsi="宋体"/>
          <w:szCs w:val="21"/>
        </w:rPr>
        <w:t>Sublime Text 3</w:t>
      </w:r>
      <w:r w:rsidR="00132F73">
        <w:rPr>
          <w:rFonts w:ascii="宋体" w:hAnsi="宋体" w:hint="eastAsia"/>
          <w:szCs w:val="21"/>
        </w:rPr>
        <w:t xml:space="preserve">, VS Code, 掌握Atom, </w:t>
      </w:r>
      <w:proofErr w:type="spellStart"/>
      <w:r w:rsidR="00132F73">
        <w:rPr>
          <w:rFonts w:ascii="宋体" w:hAnsi="宋体" w:hint="eastAsia"/>
          <w:szCs w:val="21"/>
        </w:rPr>
        <w:t>WebStorm</w:t>
      </w:r>
      <w:proofErr w:type="spellEnd"/>
    </w:p>
    <w:p w:rsidR="00132F73" w:rsidRDefault="00132F73" w:rsidP="00132F73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其他工具：熟练使用Photoshop，AI等平面设计软件</w:t>
      </w:r>
    </w:p>
    <w:p w:rsidR="00E40C03" w:rsidRDefault="00E40C03">
      <w:pPr>
        <w:ind w:leftChars="350" w:left="735" w:rightChars="380" w:right="798"/>
        <w:jc w:val="left"/>
        <w:outlineLvl w:val="0"/>
        <w:rPr>
          <w:rFonts w:ascii="宋体" w:hAnsi="宋体"/>
          <w:b/>
          <w:color w:val="256FB8"/>
          <w:sz w:val="24"/>
        </w:rPr>
      </w:pPr>
    </w:p>
    <w:p w:rsidR="00E40C03" w:rsidRDefault="0070423E">
      <w:pPr>
        <w:ind w:leftChars="350" w:left="735" w:rightChars="380" w:right="798"/>
        <w:jc w:val="left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项目经验</w:t>
      </w:r>
    </w:p>
    <w:p w:rsidR="00E40C03" w:rsidRDefault="0070423E">
      <w:pPr>
        <w:ind w:leftChars="350" w:left="735" w:rightChars="380" w:right="798"/>
        <w:jc w:val="left"/>
        <w:outlineLvl w:val="0"/>
        <w:rPr>
          <w:rFonts w:ascii="宋体" w:hAnsi="宋体"/>
          <w:b/>
          <w:sz w:val="24"/>
        </w:rPr>
      </w:pPr>
      <w:r>
        <w:rPr>
          <w:rFonts w:ascii="宋体" w:hAnsi="宋体"/>
          <w:b/>
          <w:noProof/>
          <w:sz w:val="24"/>
        </w:rPr>
        <w:drawing>
          <wp:inline distT="0" distB="0" distL="0" distR="0">
            <wp:extent cx="5810250" cy="38100"/>
            <wp:effectExtent l="0" t="0" r="0" b="0"/>
            <wp:docPr id="1029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4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03" w:rsidRDefault="00132F73">
      <w:pPr>
        <w:numPr>
          <w:ilvl w:val="0"/>
          <w:numId w:val="2"/>
        </w:numPr>
        <w:ind w:rightChars="380" w:right="798"/>
        <w:jc w:val="left"/>
        <w:outlineLvl w:val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React相关项目：</w:t>
      </w:r>
    </w:p>
    <w:p w:rsidR="00FA5075" w:rsidRPr="0080339A" w:rsidRDefault="00132F73" w:rsidP="00FA5075">
      <w:pPr>
        <w:pStyle w:val="a6"/>
        <w:numPr>
          <w:ilvl w:val="0"/>
          <w:numId w:val="5"/>
        </w:numPr>
        <w:spacing w:line="420" w:lineRule="exact"/>
        <w:ind w:firstLineChars="0"/>
        <w:rPr>
          <w:rFonts w:ascii="微软雅黑" w:eastAsia="微软雅黑" w:hAnsi="微软雅黑"/>
          <w:b/>
          <w:color w:val="595959"/>
          <w:sz w:val="20"/>
        </w:rPr>
      </w:pPr>
      <w:r w:rsidRPr="0080339A">
        <w:rPr>
          <w:rFonts w:ascii="微软雅黑" w:eastAsia="微软雅黑" w:hAnsi="微软雅黑" w:hint="eastAsia"/>
          <w:b/>
          <w:color w:val="595959"/>
          <w:sz w:val="20"/>
        </w:rPr>
        <w:t>新闻头条平台（适配PC端及移动端）</w:t>
      </w:r>
    </w:p>
    <w:p w:rsidR="00FA5075" w:rsidRDefault="00FA5075" w:rsidP="00FA5075">
      <w:pPr>
        <w:spacing w:line="420" w:lineRule="exact"/>
        <w:ind w:left="84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项目介绍：通过</w:t>
      </w:r>
      <w:proofErr w:type="spellStart"/>
      <w:r>
        <w:rPr>
          <w:rFonts w:ascii="微软雅黑" w:eastAsia="微软雅黑" w:hAnsi="微软雅黑" w:hint="eastAsia"/>
          <w:b/>
          <w:color w:val="595959"/>
          <w:sz w:val="18"/>
        </w:rPr>
        <w:t>WEBApi</w:t>
      </w:r>
      <w:proofErr w:type="spellEnd"/>
      <w:r>
        <w:rPr>
          <w:rFonts w:ascii="微软雅黑" w:eastAsia="微软雅黑" w:hAnsi="微软雅黑" w:hint="eastAsia"/>
          <w:b/>
          <w:color w:val="595959"/>
          <w:sz w:val="18"/>
        </w:rPr>
        <w:t>获取新闻数据（fetch技术）展示到页面，根据路由实现新闻页面跳转，实现新闻内容评论收藏功能等</w:t>
      </w:r>
      <w:r w:rsidR="00B06D0F">
        <w:rPr>
          <w:rFonts w:ascii="微软雅黑" w:eastAsia="微软雅黑" w:hAnsi="微软雅黑" w:hint="eastAsia"/>
          <w:b/>
          <w:color w:val="595959"/>
          <w:sz w:val="18"/>
        </w:rPr>
        <w:t>。</w:t>
      </w:r>
    </w:p>
    <w:p w:rsidR="00E40C03" w:rsidRDefault="00FA5075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相关技术</w:t>
      </w:r>
      <w:r w:rsidR="0070423E">
        <w:rPr>
          <w:rFonts w:ascii="微软雅黑" w:eastAsia="微软雅黑" w:hAnsi="微软雅黑" w:hint="eastAsia"/>
          <w:b/>
          <w:color w:val="595959"/>
          <w:sz w:val="18"/>
        </w:rPr>
        <w:t>：</w:t>
      </w:r>
      <w:r>
        <w:rPr>
          <w:rFonts w:ascii="微软雅黑" w:eastAsia="微软雅黑" w:hAnsi="微软雅黑" w:hint="eastAsia"/>
          <w:b/>
          <w:color w:val="595959"/>
          <w:sz w:val="18"/>
        </w:rPr>
        <w:t xml:space="preserve">React + React Router 4.0 + </w:t>
      </w:r>
      <w:proofErr w:type="spellStart"/>
      <w:r>
        <w:rPr>
          <w:rFonts w:ascii="微软雅黑" w:eastAsia="微软雅黑" w:hAnsi="微软雅黑" w:hint="eastAsia"/>
          <w:b/>
          <w:color w:val="595959"/>
          <w:sz w:val="18"/>
        </w:rPr>
        <w:t>Webpack</w:t>
      </w:r>
      <w:proofErr w:type="spellEnd"/>
      <w:r>
        <w:rPr>
          <w:rFonts w:ascii="微软雅黑" w:eastAsia="微软雅黑" w:hAnsi="微软雅黑" w:hint="eastAsia"/>
          <w:b/>
          <w:color w:val="595959"/>
          <w:sz w:val="18"/>
        </w:rPr>
        <w:t xml:space="preserve"> 2</w:t>
      </w:r>
      <w:r w:rsidR="00963AF1">
        <w:rPr>
          <w:rFonts w:ascii="微软雅黑" w:eastAsia="微软雅黑" w:hAnsi="微软雅黑" w:hint="eastAsia"/>
          <w:b/>
          <w:color w:val="595959"/>
          <w:sz w:val="18"/>
        </w:rPr>
        <w:t xml:space="preserve"> + ANTD</w:t>
      </w:r>
    </w:p>
    <w:p w:rsidR="00676A5C" w:rsidRDefault="00676A5C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开源代码:</w:t>
      </w:r>
      <w:r w:rsidRPr="00676A5C">
        <w:t xml:space="preserve"> </w:t>
      </w:r>
      <w:r w:rsidRPr="00676A5C">
        <w:rPr>
          <w:rFonts w:ascii="微软雅黑" w:eastAsia="微软雅黑" w:hAnsi="微软雅黑"/>
          <w:b/>
          <w:color w:val="595959"/>
          <w:sz w:val="18"/>
        </w:rPr>
        <w:t>https://github.com/RonMiu/React-News</w:t>
      </w:r>
    </w:p>
    <w:p w:rsidR="00FA5075" w:rsidRDefault="00FA5075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</w:p>
    <w:p w:rsidR="00FA5075" w:rsidRPr="0080339A" w:rsidRDefault="00B5110E" w:rsidP="00FA5075">
      <w:pPr>
        <w:pStyle w:val="a6"/>
        <w:numPr>
          <w:ilvl w:val="0"/>
          <w:numId w:val="5"/>
        </w:numPr>
        <w:spacing w:line="420" w:lineRule="exact"/>
        <w:ind w:firstLineChars="0"/>
        <w:rPr>
          <w:rFonts w:ascii="微软雅黑" w:eastAsia="微软雅黑" w:hAnsi="微软雅黑"/>
          <w:b/>
          <w:color w:val="595959"/>
          <w:sz w:val="20"/>
        </w:rPr>
      </w:pPr>
      <w:r w:rsidRPr="0080339A">
        <w:rPr>
          <w:rFonts w:ascii="微软雅黑" w:eastAsia="微软雅黑" w:hAnsi="微软雅黑" w:hint="eastAsia"/>
          <w:b/>
          <w:color w:val="595959"/>
          <w:sz w:val="20"/>
        </w:rPr>
        <w:t>仿大众点评</w:t>
      </w:r>
      <w:proofErr w:type="spellStart"/>
      <w:r w:rsidRPr="0080339A">
        <w:rPr>
          <w:rFonts w:ascii="微软雅黑" w:eastAsia="微软雅黑" w:hAnsi="微软雅黑" w:hint="eastAsia"/>
          <w:b/>
          <w:color w:val="595959"/>
          <w:sz w:val="20"/>
        </w:rPr>
        <w:t>WebApp</w:t>
      </w:r>
      <w:proofErr w:type="spellEnd"/>
      <w:r w:rsidRPr="0080339A">
        <w:rPr>
          <w:rFonts w:ascii="微软雅黑" w:eastAsia="微软雅黑" w:hAnsi="微软雅黑"/>
          <w:b/>
          <w:color w:val="595959"/>
          <w:sz w:val="20"/>
        </w:rPr>
        <w:t xml:space="preserve"> </w:t>
      </w:r>
    </w:p>
    <w:p w:rsidR="00FA5075" w:rsidRDefault="00FA5075" w:rsidP="00FA5075">
      <w:pPr>
        <w:spacing w:line="420" w:lineRule="exact"/>
        <w:ind w:left="84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项目介绍：</w:t>
      </w:r>
      <w:r w:rsidR="00B249D8">
        <w:rPr>
          <w:rFonts w:ascii="微软雅黑" w:eastAsia="微软雅黑" w:hAnsi="微软雅黑" w:hint="eastAsia"/>
          <w:b/>
          <w:color w:val="595959"/>
          <w:sz w:val="18"/>
        </w:rPr>
        <w:t>模仿大众点评APP，功能：登录，产品详情，评论，</w:t>
      </w:r>
      <w:r w:rsidR="00E60248">
        <w:rPr>
          <w:rFonts w:ascii="微软雅黑" w:eastAsia="微软雅黑" w:hAnsi="微软雅黑" w:hint="eastAsia"/>
          <w:b/>
          <w:color w:val="595959"/>
          <w:sz w:val="18"/>
        </w:rPr>
        <w:t>收藏</w:t>
      </w:r>
    </w:p>
    <w:p w:rsidR="00FA5075" w:rsidRDefault="00FA5075" w:rsidP="00FA5075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相关技术：React + React Router 4.0</w:t>
      </w:r>
      <w:r w:rsidR="00B249D8">
        <w:rPr>
          <w:rFonts w:ascii="微软雅黑" w:eastAsia="微软雅黑" w:hAnsi="微软雅黑" w:hint="eastAsia"/>
          <w:b/>
          <w:color w:val="595959"/>
          <w:sz w:val="18"/>
        </w:rPr>
        <w:t xml:space="preserve"> + </w:t>
      </w:r>
      <w:proofErr w:type="spellStart"/>
      <w:r w:rsidR="00B249D8">
        <w:rPr>
          <w:rFonts w:ascii="微软雅黑" w:eastAsia="微软雅黑" w:hAnsi="微软雅黑" w:hint="eastAsia"/>
          <w:b/>
          <w:color w:val="595959"/>
          <w:sz w:val="18"/>
        </w:rPr>
        <w:t>Redux</w:t>
      </w:r>
      <w:proofErr w:type="spellEnd"/>
      <w:r>
        <w:rPr>
          <w:rFonts w:ascii="微软雅黑" w:eastAsia="微软雅黑" w:hAnsi="微软雅黑" w:hint="eastAsia"/>
          <w:b/>
          <w:color w:val="595959"/>
          <w:sz w:val="18"/>
        </w:rPr>
        <w:t xml:space="preserve"> + </w:t>
      </w:r>
      <w:proofErr w:type="spellStart"/>
      <w:r>
        <w:rPr>
          <w:rFonts w:ascii="微软雅黑" w:eastAsia="微软雅黑" w:hAnsi="微软雅黑" w:hint="eastAsia"/>
          <w:b/>
          <w:color w:val="595959"/>
          <w:sz w:val="18"/>
        </w:rPr>
        <w:t>Webpack</w:t>
      </w:r>
      <w:proofErr w:type="spellEnd"/>
      <w:r>
        <w:rPr>
          <w:rFonts w:ascii="微软雅黑" w:eastAsia="微软雅黑" w:hAnsi="微软雅黑" w:hint="eastAsia"/>
          <w:b/>
          <w:color w:val="595959"/>
          <w:sz w:val="18"/>
        </w:rPr>
        <w:t xml:space="preserve"> 2</w:t>
      </w:r>
    </w:p>
    <w:p w:rsidR="008E42D5" w:rsidRDefault="008E42D5" w:rsidP="00FA5075">
      <w:pPr>
        <w:spacing w:line="420" w:lineRule="exact"/>
        <w:ind w:left="420" w:firstLine="420"/>
        <w:rPr>
          <w:rFonts w:ascii="微软雅黑" w:eastAsia="微软雅黑" w:hAnsi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开源代码:</w:t>
      </w:r>
      <w:r w:rsidRPr="008E42D5">
        <w:t xml:space="preserve"> </w:t>
      </w:r>
      <w:r w:rsidRPr="008E42D5">
        <w:rPr>
          <w:rFonts w:ascii="微软雅黑" w:eastAsia="微软雅黑" w:hAnsi="微软雅黑"/>
          <w:b/>
          <w:color w:val="595959"/>
          <w:sz w:val="18"/>
        </w:rPr>
        <w:t>https://github.com/RonMiu/React-WebAPP</w:t>
      </w:r>
    </w:p>
    <w:p w:rsidR="00FA5075" w:rsidRDefault="00FA5075">
      <w:pPr>
        <w:spacing w:line="420" w:lineRule="exact"/>
        <w:ind w:left="420" w:firstLine="420"/>
        <w:rPr>
          <w:rFonts w:ascii="微软雅黑" w:eastAsia="微软雅黑" w:hAnsi="微软雅黑" w:cs="微软雅黑"/>
          <w:color w:val="595959"/>
          <w:sz w:val="18"/>
          <w:szCs w:val="18"/>
          <w:shd w:val="clear" w:color="auto" w:fill="FFFFFF"/>
        </w:rPr>
      </w:pPr>
    </w:p>
    <w:p w:rsidR="00E60248" w:rsidRPr="0080339A" w:rsidRDefault="00E60248" w:rsidP="00E60248">
      <w:pPr>
        <w:pStyle w:val="a6"/>
        <w:numPr>
          <w:ilvl w:val="0"/>
          <w:numId w:val="5"/>
        </w:numPr>
        <w:spacing w:line="420" w:lineRule="exact"/>
        <w:ind w:firstLineChars="0"/>
        <w:rPr>
          <w:rFonts w:ascii="微软雅黑" w:eastAsia="微软雅黑" w:hAnsi="微软雅黑"/>
          <w:b/>
          <w:color w:val="595959"/>
          <w:sz w:val="20"/>
        </w:rPr>
      </w:pPr>
      <w:r w:rsidRPr="0080339A">
        <w:rPr>
          <w:rFonts w:ascii="微软雅黑" w:eastAsia="微软雅黑" w:hAnsi="微软雅黑" w:hint="eastAsia"/>
          <w:b/>
          <w:color w:val="595959"/>
          <w:sz w:val="20"/>
        </w:rPr>
        <w:t>React Native开发的android App</w:t>
      </w:r>
    </w:p>
    <w:p w:rsidR="00E60248" w:rsidRDefault="00E60248" w:rsidP="00E60248">
      <w:pPr>
        <w:spacing w:line="420" w:lineRule="exact"/>
        <w:ind w:left="84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项目介绍：用React Native开发的一款</w:t>
      </w:r>
      <w:proofErr w:type="gramStart"/>
      <w:r>
        <w:rPr>
          <w:rFonts w:ascii="微软雅黑" w:eastAsia="微软雅黑" w:hAnsi="微软雅黑" w:hint="eastAsia"/>
          <w:b/>
          <w:color w:val="595959"/>
          <w:sz w:val="18"/>
        </w:rPr>
        <w:t>简单安卓</w:t>
      </w:r>
      <w:proofErr w:type="gramEnd"/>
      <w:r>
        <w:rPr>
          <w:rFonts w:ascii="微软雅黑" w:eastAsia="微软雅黑" w:hAnsi="微软雅黑" w:hint="eastAsia"/>
          <w:b/>
          <w:color w:val="595959"/>
          <w:sz w:val="18"/>
        </w:rPr>
        <w:t>app，地图信息展示，展示根据</w:t>
      </w:r>
      <w:proofErr w:type="spellStart"/>
      <w:r>
        <w:rPr>
          <w:rFonts w:ascii="微软雅黑" w:eastAsia="微软雅黑" w:hAnsi="微软雅黑" w:hint="eastAsia"/>
          <w:b/>
          <w:color w:val="595959"/>
          <w:sz w:val="18"/>
        </w:rPr>
        <w:t>api</w:t>
      </w:r>
      <w:proofErr w:type="spellEnd"/>
      <w:r>
        <w:rPr>
          <w:rFonts w:ascii="微软雅黑" w:eastAsia="微软雅黑" w:hAnsi="微软雅黑" w:hint="eastAsia"/>
          <w:b/>
          <w:color w:val="595959"/>
          <w:sz w:val="18"/>
        </w:rPr>
        <w:t>获取的数据</w:t>
      </w:r>
    </w:p>
    <w:p w:rsidR="00E40C03" w:rsidRDefault="00E60248" w:rsidP="00CD09A5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相关技术：React + React Native + 高德地图JS-API</w:t>
      </w:r>
    </w:p>
    <w:p w:rsidR="00676A5C" w:rsidRPr="00676A5C" w:rsidRDefault="00676A5C" w:rsidP="00CD09A5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  <w:r w:rsidRPr="00676A5C">
        <w:rPr>
          <w:rFonts w:ascii="微软雅黑" w:eastAsia="微软雅黑" w:hAnsi="微软雅黑" w:hint="eastAsia"/>
          <w:b/>
          <w:color w:val="595959"/>
          <w:sz w:val="18"/>
        </w:rPr>
        <w:t>开源代码:</w:t>
      </w:r>
      <w:r w:rsidRPr="00676A5C">
        <w:rPr>
          <w:rFonts w:ascii="微软雅黑" w:eastAsia="微软雅黑" w:hAnsi="微软雅黑"/>
          <w:b/>
          <w:color w:val="595959"/>
          <w:sz w:val="18"/>
        </w:rPr>
        <w:t>https://github.com/</w:t>
      </w:r>
      <w:proofErr w:type="spellStart"/>
      <w:r w:rsidRPr="00676A5C">
        <w:rPr>
          <w:rFonts w:ascii="微软雅黑" w:eastAsia="微软雅黑" w:hAnsi="微软雅黑"/>
          <w:b/>
          <w:color w:val="595959"/>
          <w:sz w:val="18"/>
        </w:rPr>
        <w:t>RonMiu</w:t>
      </w:r>
      <w:proofErr w:type="spellEnd"/>
      <w:r w:rsidRPr="00676A5C">
        <w:rPr>
          <w:rFonts w:ascii="微软雅黑" w:eastAsia="微软雅黑" w:hAnsi="微软雅黑"/>
          <w:b/>
          <w:color w:val="595959"/>
          <w:sz w:val="18"/>
        </w:rPr>
        <w:t>/React-Native-App</w:t>
      </w:r>
    </w:p>
    <w:p w:rsidR="00E40C03" w:rsidRDefault="00E40C03">
      <w:pPr>
        <w:spacing w:line="420" w:lineRule="exact"/>
        <w:ind w:left="1200"/>
        <w:rPr>
          <w:rFonts w:ascii="微软雅黑" w:eastAsia="微软雅黑" w:hAnsi="微软雅黑" w:cs="微软雅黑"/>
          <w:color w:val="595959"/>
          <w:sz w:val="18"/>
          <w:szCs w:val="18"/>
          <w:shd w:val="clear" w:color="auto" w:fill="FFFFFF"/>
        </w:rPr>
      </w:pPr>
    </w:p>
    <w:p w:rsidR="003B5FFA" w:rsidRPr="003B5FFA" w:rsidRDefault="00E60248" w:rsidP="003B5FFA">
      <w:pPr>
        <w:numPr>
          <w:ilvl w:val="0"/>
          <w:numId w:val="2"/>
        </w:numPr>
        <w:ind w:rightChars="380" w:right="798"/>
        <w:jc w:val="left"/>
        <w:outlineLvl w:val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Angular4相关项目</w:t>
      </w:r>
    </w:p>
    <w:p w:rsidR="003B5FFA" w:rsidRPr="003B5FFA" w:rsidRDefault="003B5FFA" w:rsidP="003B5FFA">
      <w:pPr>
        <w:pStyle w:val="a6"/>
        <w:numPr>
          <w:ilvl w:val="0"/>
          <w:numId w:val="6"/>
        </w:numPr>
        <w:spacing w:line="420" w:lineRule="exact"/>
        <w:ind w:firstLineChars="0"/>
        <w:rPr>
          <w:rFonts w:ascii="微软雅黑" w:eastAsia="微软雅黑" w:hAnsi="微软雅黑"/>
          <w:b/>
          <w:color w:val="595959"/>
          <w:sz w:val="20"/>
        </w:rPr>
      </w:pPr>
      <w:r>
        <w:rPr>
          <w:rFonts w:ascii="微软雅黑" w:eastAsia="微软雅黑" w:hAnsi="微软雅黑" w:hint="eastAsia"/>
          <w:b/>
          <w:color w:val="595959"/>
          <w:sz w:val="20"/>
        </w:rPr>
        <w:t>小型</w:t>
      </w:r>
      <w:r w:rsidR="009E2519">
        <w:rPr>
          <w:rFonts w:ascii="微软雅黑" w:eastAsia="微软雅黑" w:hAnsi="微软雅黑" w:hint="eastAsia"/>
          <w:b/>
          <w:color w:val="595959"/>
          <w:sz w:val="20"/>
        </w:rPr>
        <w:t>商城</w:t>
      </w:r>
      <w:r>
        <w:rPr>
          <w:rFonts w:ascii="微软雅黑" w:eastAsia="微软雅黑" w:hAnsi="微软雅黑" w:hint="eastAsia"/>
          <w:b/>
          <w:color w:val="595959"/>
          <w:sz w:val="20"/>
        </w:rPr>
        <w:t>网站（spa单页应用）</w:t>
      </w:r>
    </w:p>
    <w:p w:rsidR="0080339A" w:rsidRDefault="0080339A" w:rsidP="0080339A">
      <w:pPr>
        <w:spacing w:line="420" w:lineRule="exact"/>
        <w:ind w:left="84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项目介绍：</w:t>
      </w:r>
      <w:r w:rsidR="001D7948">
        <w:rPr>
          <w:rFonts w:ascii="微软雅黑" w:eastAsia="微软雅黑" w:hAnsi="微软雅黑" w:hint="eastAsia"/>
          <w:b/>
          <w:color w:val="595959"/>
          <w:sz w:val="18"/>
        </w:rPr>
        <w:t>小型商城网站，功能</w:t>
      </w:r>
      <w:r w:rsidR="00A25F49">
        <w:rPr>
          <w:rFonts w:ascii="微软雅黑" w:eastAsia="微软雅黑" w:hAnsi="微软雅黑" w:hint="eastAsia"/>
          <w:b/>
          <w:color w:val="595959"/>
          <w:sz w:val="18"/>
        </w:rPr>
        <w:t>模块</w:t>
      </w:r>
      <w:r w:rsidR="001D7948">
        <w:rPr>
          <w:rFonts w:ascii="微软雅黑" w:eastAsia="微软雅黑" w:hAnsi="微软雅黑" w:hint="eastAsia"/>
          <w:b/>
          <w:color w:val="595959"/>
          <w:sz w:val="18"/>
        </w:rPr>
        <w:t>：商品展示，商品查询，评论，商品搜索</w:t>
      </w:r>
      <w:r w:rsidR="0097732F">
        <w:rPr>
          <w:rFonts w:ascii="微软雅黑" w:eastAsia="微软雅黑" w:hAnsi="微软雅黑" w:hint="eastAsia"/>
          <w:b/>
          <w:color w:val="595959"/>
          <w:sz w:val="18"/>
        </w:rPr>
        <w:t>，</w:t>
      </w:r>
      <w:r w:rsidR="0097732F" w:rsidRPr="0097732F">
        <w:rPr>
          <w:rFonts w:ascii="微软雅黑" w:eastAsia="微软雅黑" w:hAnsi="微软雅黑" w:hint="eastAsia"/>
          <w:b/>
          <w:color w:val="595959"/>
          <w:sz w:val="18"/>
        </w:rPr>
        <w:t>路由设置页面跳转</w:t>
      </w:r>
    </w:p>
    <w:p w:rsidR="0080339A" w:rsidRDefault="0080339A" w:rsidP="0080339A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相关技术：</w:t>
      </w:r>
      <w:r w:rsidR="00571555">
        <w:rPr>
          <w:rFonts w:ascii="微软雅黑" w:eastAsia="微软雅黑" w:hAnsi="微软雅黑" w:hint="eastAsia"/>
          <w:b/>
          <w:color w:val="595959"/>
          <w:sz w:val="18"/>
        </w:rPr>
        <w:t>Angular4.0</w:t>
      </w:r>
      <w:r>
        <w:rPr>
          <w:rFonts w:ascii="微软雅黑" w:eastAsia="微软雅黑" w:hAnsi="微软雅黑" w:hint="eastAsia"/>
          <w:b/>
          <w:color w:val="595959"/>
          <w:sz w:val="18"/>
        </w:rPr>
        <w:t xml:space="preserve"> + </w:t>
      </w:r>
      <w:proofErr w:type="spellStart"/>
      <w:r w:rsidR="00571555">
        <w:rPr>
          <w:rFonts w:ascii="微软雅黑" w:eastAsia="微软雅黑" w:hAnsi="微软雅黑" w:hint="eastAsia"/>
          <w:b/>
          <w:color w:val="595959"/>
          <w:sz w:val="18"/>
        </w:rPr>
        <w:t>RxJS</w:t>
      </w:r>
      <w:proofErr w:type="spellEnd"/>
    </w:p>
    <w:p w:rsidR="00344D4B" w:rsidRDefault="00344D4B" w:rsidP="0080339A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开源代码:</w:t>
      </w:r>
      <w:r w:rsidRPr="00344D4B">
        <w:t xml:space="preserve"> </w:t>
      </w:r>
      <w:r w:rsidRPr="00344D4B">
        <w:rPr>
          <w:rFonts w:ascii="微软雅黑" w:eastAsia="微软雅黑" w:hAnsi="微软雅黑"/>
          <w:b/>
          <w:color w:val="595959"/>
          <w:sz w:val="18"/>
        </w:rPr>
        <w:t>https://github.com/RonMiu/auction</w:t>
      </w:r>
    </w:p>
    <w:p w:rsidR="003B5FFA" w:rsidRPr="00344D4B" w:rsidRDefault="003B5FFA" w:rsidP="0080339A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  <w:bookmarkStart w:id="4" w:name="_GoBack"/>
      <w:bookmarkEnd w:id="4"/>
    </w:p>
    <w:p w:rsidR="003B5FFA" w:rsidRPr="003B5FFA" w:rsidRDefault="003B5FFA" w:rsidP="003B5FFA">
      <w:pPr>
        <w:pStyle w:val="a6"/>
        <w:numPr>
          <w:ilvl w:val="0"/>
          <w:numId w:val="6"/>
        </w:numPr>
        <w:spacing w:line="420" w:lineRule="exact"/>
        <w:ind w:firstLineChars="0"/>
        <w:rPr>
          <w:rFonts w:ascii="微软雅黑" w:eastAsia="微软雅黑" w:hAnsi="微软雅黑"/>
          <w:b/>
          <w:color w:val="595959"/>
          <w:sz w:val="20"/>
        </w:rPr>
      </w:pPr>
      <w:r>
        <w:rPr>
          <w:rFonts w:ascii="微软雅黑" w:eastAsia="微软雅黑" w:hAnsi="微软雅黑" w:hint="eastAsia"/>
          <w:b/>
          <w:color w:val="595959"/>
          <w:sz w:val="20"/>
        </w:rPr>
        <w:t>模拟企业工作任务管理系统</w:t>
      </w:r>
    </w:p>
    <w:p w:rsidR="003B5FFA" w:rsidRDefault="003B5FFA" w:rsidP="003B5FFA">
      <w:pPr>
        <w:spacing w:line="420" w:lineRule="exact"/>
        <w:ind w:left="84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项目介绍：工作任务管理系统</w:t>
      </w:r>
      <w:r w:rsidR="00CD09A5">
        <w:rPr>
          <w:rFonts w:ascii="微软雅黑" w:eastAsia="微软雅黑" w:hAnsi="微软雅黑" w:hint="eastAsia"/>
          <w:b/>
          <w:color w:val="595959"/>
          <w:sz w:val="18"/>
        </w:rPr>
        <w:t>，已完成页面展示</w:t>
      </w:r>
      <w:r w:rsidR="009E2519">
        <w:rPr>
          <w:rFonts w:ascii="微软雅黑" w:eastAsia="微软雅黑" w:hAnsi="微软雅黑" w:hint="eastAsia"/>
          <w:b/>
          <w:color w:val="595959"/>
          <w:sz w:val="18"/>
        </w:rPr>
        <w:t>，用户</w:t>
      </w:r>
      <w:proofErr w:type="gramStart"/>
      <w:r w:rsidR="009E2519">
        <w:rPr>
          <w:rFonts w:ascii="微软雅黑" w:eastAsia="微软雅黑" w:hAnsi="微软雅黑" w:hint="eastAsia"/>
          <w:b/>
          <w:color w:val="595959"/>
          <w:sz w:val="18"/>
        </w:rPr>
        <w:t>交互与</w:t>
      </w:r>
      <w:proofErr w:type="gramEnd"/>
      <w:r w:rsidR="009E2519">
        <w:rPr>
          <w:rFonts w:ascii="微软雅黑" w:eastAsia="微软雅黑" w:hAnsi="微软雅黑" w:hint="eastAsia"/>
          <w:b/>
          <w:color w:val="595959"/>
          <w:sz w:val="18"/>
        </w:rPr>
        <w:t>相关逻辑</w:t>
      </w:r>
      <w:r w:rsidR="00CD09A5">
        <w:rPr>
          <w:rFonts w:ascii="微软雅黑" w:eastAsia="微软雅黑" w:hAnsi="微软雅黑" w:hint="eastAsia"/>
          <w:b/>
          <w:color w:val="595959"/>
          <w:sz w:val="18"/>
        </w:rPr>
        <w:t>，</w:t>
      </w:r>
      <w:r w:rsidR="009E2519">
        <w:rPr>
          <w:rFonts w:ascii="微软雅黑" w:eastAsia="微软雅黑" w:hAnsi="微软雅黑" w:hint="eastAsia"/>
          <w:b/>
          <w:color w:val="595959"/>
          <w:sz w:val="18"/>
        </w:rPr>
        <w:t>更多功能尚在完善，功能模块包括员工登录注册，任务增删功能，项目增删功能</w:t>
      </w:r>
    </w:p>
    <w:p w:rsidR="003B5FFA" w:rsidRDefault="003B5FFA" w:rsidP="003B5FFA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 xml:space="preserve">相关技术：Angular4.0 + </w:t>
      </w:r>
      <w:proofErr w:type="spellStart"/>
      <w:r>
        <w:rPr>
          <w:rFonts w:ascii="微软雅黑" w:eastAsia="微软雅黑" w:hAnsi="微软雅黑" w:hint="eastAsia"/>
          <w:b/>
          <w:color w:val="595959"/>
          <w:sz w:val="18"/>
        </w:rPr>
        <w:t>RxJS</w:t>
      </w:r>
      <w:proofErr w:type="spellEnd"/>
      <w:r>
        <w:rPr>
          <w:rFonts w:ascii="微软雅黑" w:eastAsia="微软雅黑" w:hAnsi="微软雅黑" w:hint="eastAsia"/>
          <w:b/>
          <w:color w:val="595959"/>
          <w:sz w:val="18"/>
        </w:rPr>
        <w:t xml:space="preserve"> </w:t>
      </w:r>
      <w:r w:rsidR="00CD09A5">
        <w:rPr>
          <w:rFonts w:ascii="微软雅黑" w:eastAsia="微软雅黑" w:hAnsi="微软雅黑" w:hint="eastAsia"/>
          <w:b/>
          <w:color w:val="595959"/>
          <w:sz w:val="18"/>
        </w:rPr>
        <w:t>+</w:t>
      </w:r>
      <w:r w:rsidR="00CD09A5" w:rsidRPr="00CD09A5">
        <w:rPr>
          <w:rFonts w:hint="eastAsia"/>
        </w:rPr>
        <w:t xml:space="preserve"> </w:t>
      </w:r>
      <w:r w:rsidR="00CD09A5" w:rsidRPr="00CD09A5">
        <w:rPr>
          <w:rFonts w:ascii="微软雅黑" w:eastAsia="微软雅黑" w:hAnsi="微软雅黑" w:hint="eastAsia"/>
          <w:b/>
          <w:color w:val="595959"/>
          <w:sz w:val="18"/>
        </w:rPr>
        <w:t>Material 组件库</w:t>
      </w:r>
    </w:p>
    <w:p w:rsidR="00344D4B" w:rsidRDefault="00344D4B" w:rsidP="003B5FFA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开源代码:</w:t>
      </w:r>
      <w:r w:rsidRPr="00344D4B">
        <w:t xml:space="preserve"> </w:t>
      </w:r>
      <w:r w:rsidRPr="00344D4B">
        <w:rPr>
          <w:rFonts w:ascii="微软雅黑" w:eastAsia="微软雅黑" w:hAnsi="微软雅黑"/>
          <w:b/>
          <w:color w:val="595959"/>
          <w:sz w:val="18"/>
        </w:rPr>
        <w:t>https://github.com/RonMiu/TashManager</w:t>
      </w:r>
    </w:p>
    <w:p w:rsidR="00CD09A5" w:rsidRDefault="00CD09A5" w:rsidP="003B5FFA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</w:p>
    <w:p w:rsidR="00CD09A5" w:rsidRDefault="00CA33C4" w:rsidP="00CD09A5">
      <w:pPr>
        <w:numPr>
          <w:ilvl w:val="0"/>
          <w:numId w:val="2"/>
        </w:numPr>
        <w:ind w:rightChars="380" w:right="798"/>
        <w:jc w:val="left"/>
        <w:outlineLvl w:val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其他</w:t>
      </w:r>
      <w:r w:rsidR="00CD09A5">
        <w:rPr>
          <w:rFonts w:ascii="宋体" w:hAnsi="宋体" w:hint="eastAsia"/>
          <w:b/>
          <w:sz w:val="24"/>
          <w:szCs w:val="24"/>
        </w:rPr>
        <w:t>项目，小demo</w:t>
      </w:r>
    </w:p>
    <w:p w:rsidR="00E40C03" w:rsidRDefault="00DB6326" w:rsidP="00DB6326">
      <w:pPr>
        <w:spacing w:line="420" w:lineRule="exact"/>
        <w:ind w:leftChars="350" w:left="735" w:firstLineChars="50" w:firstLine="100"/>
        <w:rPr>
          <w:rFonts w:ascii="微软雅黑" w:eastAsia="微软雅黑" w:hAnsi="微软雅黑"/>
          <w:b/>
          <w:color w:val="595959"/>
          <w:sz w:val="20"/>
        </w:rPr>
      </w:pPr>
      <w:r>
        <w:rPr>
          <w:rFonts w:ascii="微软雅黑" w:eastAsia="微软雅黑" w:hAnsi="微软雅黑" w:hint="eastAsia"/>
          <w:b/>
          <w:color w:val="595959"/>
          <w:sz w:val="20"/>
        </w:rPr>
        <w:t>企业页面、响应式页面、瀑布流布局、</w:t>
      </w:r>
      <w:proofErr w:type="gramStart"/>
      <w:r>
        <w:rPr>
          <w:rFonts w:ascii="微软雅黑" w:eastAsia="微软雅黑" w:hAnsi="微软雅黑" w:hint="eastAsia"/>
          <w:b/>
          <w:color w:val="595959"/>
          <w:sz w:val="20"/>
        </w:rPr>
        <w:t>轮播图</w:t>
      </w:r>
      <w:proofErr w:type="gramEnd"/>
      <w:r>
        <w:rPr>
          <w:rFonts w:ascii="微软雅黑" w:eastAsia="微软雅黑" w:hAnsi="微软雅黑" w:hint="eastAsia"/>
          <w:b/>
          <w:color w:val="595959"/>
          <w:sz w:val="20"/>
        </w:rPr>
        <w:t>、html5自定义播放器等</w:t>
      </w:r>
    </w:p>
    <w:p w:rsidR="004F2C18" w:rsidRDefault="004F2C18" w:rsidP="00DB6326">
      <w:pPr>
        <w:spacing w:line="420" w:lineRule="exact"/>
        <w:ind w:leftChars="350" w:left="735" w:firstLineChars="50" w:firstLine="100"/>
        <w:rPr>
          <w:rFonts w:ascii="微软雅黑" w:eastAsia="微软雅黑" w:hAnsi="微软雅黑"/>
          <w:b/>
          <w:color w:val="595959"/>
          <w:sz w:val="20"/>
        </w:rPr>
      </w:pPr>
      <w:r>
        <w:rPr>
          <w:rFonts w:ascii="微软雅黑" w:eastAsia="微软雅黑" w:hAnsi="微软雅黑" w:hint="eastAsia"/>
          <w:b/>
          <w:color w:val="595959"/>
          <w:sz w:val="20"/>
        </w:rPr>
        <w:t xml:space="preserve">原生JS + </w:t>
      </w:r>
      <w:proofErr w:type="spellStart"/>
      <w:r>
        <w:rPr>
          <w:rFonts w:ascii="微软雅黑" w:eastAsia="微软雅黑" w:hAnsi="微软雅黑" w:hint="eastAsia"/>
          <w:b/>
          <w:color w:val="595959"/>
          <w:sz w:val="20"/>
        </w:rPr>
        <w:t>JQuery</w:t>
      </w:r>
      <w:proofErr w:type="spellEnd"/>
      <w:r>
        <w:rPr>
          <w:rFonts w:ascii="微软雅黑" w:eastAsia="微软雅黑" w:hAnsi="微软雅黑" w:hint="eastAsia"/>
          <w:b/>
          <w:color w:val="595959"/>
          <w:sz w:val="20"/>
        </w:rPr>
        <w:t xml:space="preserve"> + html + </w:t>
      </w:r>
      <w:proofErr w:type="spellStart"/>
      <w:r>
        <w:rPr>
          <w:rFonts w:ascii="微软雅黑" w:eastAsia="微软雅黑" w:hAnsi="微软雅黑" w:hint="eastAsia"/>
          <w:b/>
          <w:color w:val="595959"/>
          <w:sz w:val="20"/>
        </w:rPr>
        <w:t>css</w:t>
      </w:r>
      <w:proofErr w:type="spellEnd"/>
      <w:r>
        <w:rPr>
          <w:rFonts w:ascii="微软雅黑" w:eastAsia="微软雅黑" w:hAnsi="微软雅黑" w:hint="eastAsia"/>
          <w:b/>
          <w:color w:val="595959"/>
          <w:sz w:val="20"/>
        </w:rPr>
        <w:t xml:space="preserve"> 开发的企业页面</w:t>
      </w:r>
    </w:p>
    <w:p w:rsidR="008E42D5" w:rsidRDefault="008E42D5" w:rsidP="008E42D5">
      <w:pPr>
        <w:spacing w:line="420" w:lineRule="exact"/>
        <w:ind w:left="420" w:firstLine="420"/>
        <w:rPr>
          <w:rFonts w:ascii="微软雅黑" w:eastAsia="微软雅黑" w:hAnsi="微软雅黑"/>
          <w:b/>
          <w:color w:val="595959"/>
          <w:sz w:val="18"/>
        </w:rPr>
      </w:pPr>
      <w:r>
        <w:rPr>
          <w:rFonts w:ascii="微软雅黑" w:eastAsia="微软雅黑" w:hAnsi="微软雅黑" w:hint="eastAsia"/>
          <w:b/>
          <w:color w:val="595959"/>
          <w:sz w:val="18"/>
        </w:rPr>
        <w:t>开源代码:</w:t>
      </w:r>
      <w:r w:rsidRPr="00344D4B">
        <w:t xml:space="preserve"> </w:t>
      </w:r>
      <w:r w:rsidRPr="00344D4B">
        <w:rPr>
          <w:rFonts w:ascii="微软雅黑" w:eastAsia="微软雅黑" w:hAnsi="微软雅黑"/>
          <w:b/>
          <w:color w:val="595959"/>
          <w:sz w:val="18"/>
        </w:rPr>
        <w:t>https://github.com/RonMiu/</w:t>
      </w:r>
      <w:r>
        <w:rPr>
          <w:rFonts w:ascii="微软雅黑" w:eastAsia="微软雅黑" w:hAnsi="微软雅黑" w:hint="eastAsia"/>
          <w:b/>
          <w:color w:val="595959"/>
          <w:sz w:val="18"/>
        </w:rPr>
        <w:t>Other</w:t>
      </w:r>
    </w:p>
    <w:p w:rsidR="00DB6326" w:rsidRPr="008E42D5" w:rsidRDefault="00DB6326" w:rsidP="00DB6326">
      <w:pPr>
        <w:spacing w:line="420" w:lineRule="exact"/>
        <w:ind w:leftChars="350" w:left="735" w:firstLineChars="50" w:firstLine="100"/>
        <w:rPr>
          <w:rFonts w:ascii="微软雅黑" w:eastAsia="微软雅黑" w:hAnsi="微软雅黑"/>
          <w:b/>
          <w:color w:val="595959"/>
          <w:sz w:val="20"/>
        </w:rPr>
      </w:pPr>
    </w:p>
    <w:p w:rsidR="00E40C03" w:rsidRDefault="0070423E">
      <w:pPr>
        <w:spacing w:line="360" w:lineRule="auto"/>
        <w:ind w:leftChars="350" w:left="735" w:rightChars="380" w:right="798"/>
        <w:jc w:val="left"/>
        <w:rPr>
          <w:rFonts w:ascii="宋体" w:hAnsi="宋体"/>
          <w:b/>
          <w:color w:val="256FB8"/>
          <w:sz w:val="24"/>
        </w:rPr>
      </w:pPr>
      <w:r>
        <w:rPr>
          <w:rFonts w:ascii="宋体" w:hAnsi="宋体"/>
          <w:b/>
          <w:color w:val="256FB8"/>
          <w:sz w:val="24"/>
        </w:rPr>
        <w:t>工作经验</w:t>
      </w:r>
      <w:r>
        <w:rPr>
          <w:rFonts w:ascii="宋体" w:hAnsi="宋体"/>
          <w:b/>
          <w:noProof/>
          <w:sz w:val="24"/>
        </w:rPr>
        <w:drawing>
          <wp:inline distT="0" distB="0" distL="0" distR="0">
            <wp:extent cx="5810250" cy="38100"/>
            <wp:effectExtent l="0" t="0" r="0" b="0"/>
            <wp:docPr id="103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26" w:rsidRDefault="00BA41A5" w:rsidP="001F532A">
      <w:pPr>
        <w:tabs>
          <w:tab w:val="left" w:pos="9923"/>
        </w:tabs>
        <w:spacing w:line="360" w:lineRule="auto"/>
        <w:ind w:leftChars="350" w:left="73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2015.4</w:t>
      </w:r>
      <w:r>
        <w:rPr>
          <w:rFonts w:ascii="宋体" w:hAnsi="宋体"/>
          <w:szCs w:val="21"/>
        </w:rPr>
        <w:t>-2017.</w:t>
      </w:r>
      <w:r w:rsidR="001F532A"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 xml:space="preserve">  </w:t>
      </w:r>
      <w:r w:rsidR="001F532A">
        <w:rPr>
          <w:rFonts w:ascii="宋体" w:hAnsi="宋体" w:hint="eastAsia"/>
          <w:szCs w:val="21"/>
        </w:rPr>
        <w:t xml:space="preserve">  </w:t>
      </w:r>
      <w:r w:rsidR="000B22C0">
        <w:rPr>
          <w:rFonts w:ascii="宋体" w:hAnsi="宋体" w:hint="eastAsia"/>
          <w:szCs w:val="21"/>
        </w:rPr>
        <w:t xml:space="preserve">与朋友合伙运营一间签证公司（广州通骏商务咨询有限公司） </w:t>
      </w:r>
      <w:r w:rsidR="001F532A">
        <w:rPr>
          <w:rFonts w:ascii="宋体" w:hAnsi="宋体" w:hint="eastAsia"/>
          <w:szCs w:val="21"/>
        </w:rPr>
        <w:t xml:space="preserve">  </w:t>
      </w:r>
      <w:r w:rsidR="000B22C0">
        <w:rPr>
          <w:rFonts w:ascii="宋体" w:hAnsi="宋体" w:hint="eastAsia"/>
          <w:szCs w:val="21"/>
        </w:rPr>
        <w:t>无明确职位</w:t>
      </w:r>
    </w:p>
    <w:p w:rsidR="000B22C0" w:rsidRDefault="000B22C0" w:rsidP="002F7E29">
      <w:pPr>
        <w:tabs>
          <w:tab w:val="left" w:pos="9639"/>
        </w:tabs>
        <w:spacing w:line="360" w:lineRule="auto"/>
        <w:ind w:leftChars="350" w:left="735" w:rightChars="135" w:right="283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主要职责：负责公司运营，包括</w:t>
      </w:r>
      <w:r w:rsidR="00D55211">
        <w:rPr>
          <w:rFonts w:ascii="宋体" w:hAnsi="宋体" w:hint="eastAsia"/>
          <w:szCs w:val="21"/>
        </w:rPr>
        <w:t>公司网站运营，</w:t>
      </w:r>
      <w:r w:rsidR="001F532A">
        <w:rPr>
          <w:rFonts w:ascii="宋体" w:hAnsi="宋体" w:hint="eastAsia"/>
          <w:szCs w:val="21"/>
        </w:rPr>
        <w:t>公众号运营，</w:t>
      </w:r>
      <w:r>
        <w:rPr>
          <w:rFonts w:ascii="宋体" w:hAnsi="宋体" w:hint="eastAsia"/>
          <w:szCs w:val="21"/>
        </w:rPr>
        <w:t>推广宣传，</w:t>
      </w:r>
      <w:r w:rsidR="001F532A">
        <w:rPr>
          <w:rFonts w:ascii="宋体" w:hAnsi="宋体" w:hint="eastAsia"/>
          <w:szCs w:val="21"/>
        </w:rPr>
        <w:t>签证业务执行，</w:t>
      </w:r>
      <w:r w:rsidR="00EF2B5A">
        <w:rPr>
          <w:rFonts w:ascii="宋体" w:hAnsi="宋体" w:hint="eastAsia"/>
          <w:szCs w:val="21"/>
        </w:rPr>
        <w:t>客户沟通，</w:t>
      </w:r>
      <w:r w:rsidR="002F7E29">
        <w:rPr>
          <w:rFonts w:ascii="宋体" w:hAnsi="宋体" w:hint="eastAsia"/>
          <w:szCs w:val="21"/>
        </w:rPr>
        <w:t>组织并带领学生团队赴美参加夏令营</w:t>
      </w:r>
    </w:p>
    <w:p w:rsidR="001F532A" w:rsidRDefault="001F532A">
      <w:pPr>
        <w:spacing w:line="360" w:lineRule="auto"/>
        <w:ind w:leftChars="350" w:left="735" w:rightChars="380" w:right="798"/>
        <w:jc w:val="left"/>
        <w:rPr>
          <w:rFonts w:ascii="宋体" w:hAnsi="宋体"/>
          <w:szCs w:val="21"/>
        </w:rPr>
      </w:pPr>
    </w:p>
    <w:p w:rsidR="001F532A" w:rsidRDefault="001F532A" w:rsidP="001F532A">
      <w:pPr>
        <w:tabs>
          <w:tab w:val="left" w:pos="9923"/>
        </w:tabs>
        <w:spacing w:line="360" w:lineRule="auto"/>
        <w:ind w:leftChars="350" w:left="73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201</w:t>
      </w:r>
      <w:r w:rsidR="006106BB"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.1</w:t>
      </w:r>
      <w:r w:rsidR="006106BB"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-201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</w:t>
      </w:r>
      <w:r w:rsidRPr="001F532A">
        <w:rPr>
          <w:rFonts w:ascii="宋体" w:hAnsi="宋体" w:hint="eastAsia"/>
          <w:szCs w:val="21"/>
        </w:rPr>
        <w:t xml:space="preserve"> 广州美亚商务信息咨询有限公司</w:t>
      </w:r>
      <w:r>
        <w:rPr>
          <w:rFonts w:ascii="宋体" w:hAnsi="宋体" w:hint="eastAsia"/>
          <w:szCs w:val="21"/>
        </w:rPr>
        <w:t xml:space="preserve">         </w:t>
      </w:r>
      <w:r w:rsidR="002F7E29">
        <w:rPr>
          <w:rFonts w:ascii="宋体" w:hAnsi="宋体" w:hint="eastAsia"/>
          <w:szCs w:val="21"/>
        </w:rPr>
        <w:t xml:space="preserve">                   </w:t>
      </w:r>
      <w:r>
        <w:rPr>
          <w:rFonts w:ascii="宋体" w:hAnsi="宋体" w:hint="eastAsia"/>
          <w:szCs w:val="21"/>
        </w:rPr>
        <w:t>无明确职位</w:t>
      </w:r>
    </w:p>
    <w:p w:rsidR="001F532A" w:rsidRDefault="001F532A" w:rsidP="001F532A">
      <w:pPr>
        <w:spacing w:line="360" w:lineRule="auto"/>
        <w:ind w:leftChars="350" w:left="735" w:rightChars="380" w:right="798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主要职责：负责公司</w:t>
      </w:r>
      <w:r w:rsidR="002F7E29">
        <w:rPr>
          <w:rFonts w:ascii="宋体" w:hAnsi="宋体" w:hint="eastAsia"/>
          <w:szCs w:val="21"/>
        </w:rPr>
        <w:t>网页维护</w:t>
      </w:r>
      <w:r>
        <w:rPr>
          <w:rFonts w:ascii="宋体" w:hAnsi="宋体" w:hint="eastAsia"/>
          <w:szCs w:val="21"/>
        </w:rPr>
        <w:t>，</w:t>
      </w:r>
      <w:r w:rsidR="002F7E29">
        <w:rPr>
          <w:rFonts w:ascii="宋体" w:hAnsi="宋体" w:hint="eastAsia"/>
          <w:szCs w:val="21"/>
        </w:rPr>
        <w:t>宣传设计，客户签证操作等。</w:t>
      </w:r>
    </w:p>
    <w:p w:rsidR="00E40C03" w:rsidRDefault="00E40C03" w:rsidP="00DB6326">
      <w:pPr>
        <w:spacing w:line="360" w:lineRule="auto"/>
        <w:ind w:rightChars="380" w:right="798"/>
        <w:jc w:val="left"/>
        <w:rPr>
          <w:rFonts w:ascii="宋体" w:hAnsi="宋体"/>
          <w:b/>
          <w:color w:val="256FB8"/>
          <w:sz w:val="24"/>
        </w:rPr>
      </w:pPr>
    </w:p>
    <w:p w:rsidR="00E40C03" w:rsidRDefault="0070423E">
      <w:pPr>
        <w:spacing w:line="360" w:lineRule="auto"/>
        <w:ind w:leftChars="350" w:left="735" w:rightChars="380" w:right="798"/>
        <w:jc w:val="left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教育背景</w:t>
      </w:r>
      <w:r>
        <w:rPr>
          <w:rFonts w:ascii="宋体" w:hAnsi="宋体"/>
          <w:b/>
          <w:noProof/>
          <w:sz w:val="24"/>
        </w:rPr>
        <w:drawing>
          <wp:inline distT="0" distB="0" distL="0" distR="0" wp14:anchorId="58831C70" wp14:editId="38E6E1A2">
            <wp:extent cx="5810250" cy="38100"/>
            <wp:effectExtent l="0" t="0" r="0" b="0"/>
            <wp:docPr id="1031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6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03" w:rsidRDefault="0070423E">
      <w:pPr>
        <w:ind w:leftChars="350" w:left="735" w:rightChars="380" w:right="798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2010.9-2014.</w:t>
      </w:r>
      <w:r w:rsidR="000777FF"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ab/>
      </w:r>
      <w:r w:rsidR="000777FF">
        <w:rPr>
          <w:rFonts w:ascii="宋体" w:hAnsi="宋体" w:hint="eastAsia"/>
          <w:szCs w:val="21"/>
        </w:rPr>
        <w:t>广东外语外贸大学</w:t>
      </w:r>
      <w:r>
        <w:rPr>
          <w:rFonts w:ascii="宋体" w:hAnsi="宋体"/>
          <w:szCs w:val="21"/>
        </w:rPr>
        <w:t xml:space="preserve">   </w:t>
      </w:r>
      <w:r w:rsidR="000777FF">
        <w:rPr>
          <w:rFonts w:ascii="宋体" w:hAnsi="宋体" w:hint="eastAsia"/>
          <w:szCs w:val="21"/>
        </w:rPr>
        <w:t>计算机科学与技术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本科</w:t>
      </w:r>
    </w:p>
    <w:p w:rsidR="00E40C03" w:rsidRDefault="00E40C03">
      <w:pPr>
        <w:ind w:rightChars="380" w:right="798" w:firstLineChars="300" w:firstLine="720"/>
        <w:jc w:val="left"/>
        <w:outlineLvl w:val="0"/>
        <w:rPr>
          <w:rFonts w:ascii="宋体" w:hAnsi="宋体"/>
          <w:sz w:val="24"/>
          <w:szCs w:val="24"/>
        </w:rPr>
      </w:pPr>
    </w:p>
    <w:p w:rsidR="00E40C03" w:rsidRDefault="00E40C03">
      <w:pPr>
        <w:ind w:rightChars="380" w:right="798"/>
        <w:jc w:val="left"/>
        <w:outlineLvl w:val="0"/>
        <w:rPr>
          <w:rFonts w:ascii="宋体" w:hAnsi="宋体"/>
          <w:sz w:val="24"/>
          <w:szCs w:val="24"/>
        </w:rPr>
      </w:pPr>
    </w:p>
    <w:p w:rsidR="00E40C03" w:rsidRDefault="0070423E">
      <w:pPr>
        <w:ind w:leftChars="350" w:left="735" w:rightChars="380" w:right="798"/>
        <w:jc w:val="left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自我评价</w:t>
      </w:r>
    </w:p>
    <w:p w:rsidR="00E40C03" w:rsidRDefault="0070423E">
      <w:pPr>
        <w:ind w:leftChars="350" w:left="735" w:rightChars="380" w:right="798"/>
        <w:jc w:val="left"/>
        <w:outlineLvl w:val="0"/>
        <w:rPr>
          <w:rFonts w:ascii="宋体" w:hAnsi="宋体"/>
          <w:b/>
          <w:sz w:val="24"/>
        </w:rPr>
      </w:pPr>
      <w:r>
        <w:rPr>
          <w:rFonts w:ascii="宋体" w:hAnsi="宋体"/>
          <w:b/>
          <w:noProof/>
          <w:sz w:val="24"/>
        </w:rPr>
        <w:drawing>
          <wp:inline distT="0" distB="0" distL="0" distR="0">
            <wp:extent cx="5810250" cy="38100"/>
            <wp:effectExtent l="0" t="0" r="0" b="0"/>
            <wp:docPr id="1032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7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59C" w:rsidRPr="00BA41A5" w:rsidRDefault="00DB6326" w:rsidP="00BA41A5">
      <w:pPr>
        <w:numPr>
          <w:ilvl w:val="0"/>
          <w:numId w:val="4"/>
        </w:numPr>
        <w:ind w:rightChars="135" w:right="283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求知欲强</w:t>
      </w:r>
      <w:r w:rsidR="005B659C">
        <w:rPr>
          <w:rFonts w:ascii="宋体" w:hAnsi="宋体" w:hint="eastAsia"/>
          <w:szCs w:val="21"/>
        </w:rPr>
        <w:t>，有较强学习能力与接受能力</w:t>
      </w:r>
      <w:r w:rsidR="00F8436A">
        <w:rPr>
          <w:rFonts w:ascii="宋体" w:hAnsi="宋体" w:hint="eastAsia"/>
          <w:szCs w:val="21"/>
        </w:rPr>
        <w:t>，喜爱学习新技术，曾报读平面设计课程提升自己能力，</w:t>
      </w:r>
      <w:r w:rsidR="00BA41A5">
        <w:rPr>
          <w:rFonts w:ascii="宋体" w:hAnsi="宋体" w:hint="eastAsia"/>
          <w:szCs w:val="21"/>
        </w:rPr>
        <w:t>自学web前端技术，虽走过弯路，但渐渐摸索出适合自己的学习方法</w:t>
      </w:r>
    </w:p>
    <w:p w:rsidR="00F8436A" w:rsidRPr="00F8436A" w:rsidRDefault="005B659C" w:rsidP="00F8436A">
      <w:pPr>
        <w:numPr>
          <w:ilvl w:val="0"/>
          <w:numId w:val="4"/>
        </w:numPr>
        <w:ind w:rightChars="380" w:right="798"/>
        <w:jc w:val="left"/>
        <w:outlineLvl w:val="0"/>
      </w:pPr>
      <w:r w:rsidRPr="00F8436A">
        <w:rPr>
          <w:rFonts w:ascii="宋体" w:hAnsi="宋体" w:hint="eastAsia"/>
          <w:szCs w:val="21"/>
        </w:rPr>
        <w:t>有责任心和团队精神，善于沟通</w:t>
      </w:r>
      <w:r w:rsidR="00BA41A5">
        <w:rPr>
          <w:rFonts w:ascii="宋体" w:hAnsi="宋体" w:hint="eastAsia"/>
          <w:szCs w:val="21"/>
        </w:rPr>
        <w:t>，能及时反馈问题</w:t>
      </w:r>
    </w:p>
    <w:p w:rsidR="00F8436A" w:rsidRDefault="00BA41A5" w:rsidP="00F8436A">
      <w:pPr>
        <w:numPr>
          <w:ilvl w:val="0"/>
          <w:numId w:val="4"/>
        </w:numPr>
        <w:ind w:rightChars="380" w:right="798"/>
        <w:jc w:val="left"/>
        <w:outlineLvl w:val="0"/>
      </w:pPr>
      <w:r>
        <w:rPr>
          <w:rFonts w:hint="eastAsia"/>
        </w:rPr>
        <w:t>乐观，热爱生活，热爱音乐，吉他爱好者</w:t>
      </w:r>
    </w:p>
    <w:p w:rsidR="002F7E29" w:rsidRPr="00F8436A" w:rsidRDefault="002F7E29" w:rsidP="00F8436A">
      <w:pPr>
        <w:numPr>
          <w:ilvl w:val="0"/>
          <w:numId w:val="4"/>
        </w:numPr>
        <w:ind w:rightChars="380" w:right="798"/>
        <w:jc w:val="left"/>
        <w:outlineLvl w:val="0"/>
      </w:pPr>
      <w:r>
        <w:rPr>
          <w:rFonts w:hint="eastAsia"/>
        </w:rPr>
        <w:t>有一定组织能力和领导能力</w:t>
      </w:r>
    </w:p>
    <w:sectPr w:rsidR="002F7E29" w:rsidRPr="00F8436A" w:rsidSect="00FA5075">
      <w:pgSz w:w="11850" w:h="16783"/>
      <w:pgMar w:top="1134" w:right="1360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A56" w:rsidRDefault="002A2A56">
      <w:r>
        <w:separator/>
      </w:r>
    </w:p>
  </w:endnote>
  <w:endnote w:type="continuationSeparator" w:id="0">
    <w:p w:rsidR="002A2A56" w:rsidRDefault="002A2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A56" w:rsidRDefault="002A2A56">
      <w:r>
        <w:separator/>
      </w:r>
    </w:p>
  </w:footnote>
  <w:footnote w:type="continuationSeparator" w:id="0">
    <w:p w:rsidR="002A2A56" w:rsidRDefault="002A2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ind w:left="1215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5" w:hanging="480"/>
      </w:pPr>
    </w:lvl>
    <w:lvl w:ilvl="2">
      <w:start w:val="1"/>
      <w:numFmt w:val="lowerRoman"/>
      <w:lvlText w:val="%3."/>
      <w:lvlJc w:val="right"/>
      <w:pPr>
        <w:ind w:left="2175" w:hanging="480"/>
      </w:pPr>
    </w:lvl>
    <w:lvl w:ilvl="3">
      <w:start w:val="1"/>
      <w:numFmt w:val="decimal"/>
      <w:lvlText w:val="%4."/>
      <w:lvlJc w:val="left"/>
      <w:pPr>
        <w:ind w:left="2655" w:hanging="480"/>
      </w:pPr>
    </w:lvl>
    <w:lvl w:ilvl="4">
      <w:start w:val="1"/>
      <w:numFmt w:val="lowerLetter"/>
      <w:lvlText w:val="%5)"/>
      <w:lvlJc w:val="left"/>
      <w:pPr>
        <w:ind w:left="3135" w:hanging="480"/>
      </w:pPr>
    </w:lvl>
    <w:lvl w:ilvl="5">
      <w:start w:val="1"/>
      <w:numFmt w:val="lowerRoman"/>
      <w:lvlText w:val="%6."/>
      <w:lvlJc w:val="right"/>
      <w:pPr>
        <w:ind w:left="3615" w:hanging="480"/>
      </w:pPr>
    </w:lvl>
    <w:lvl w:ilvl="6">
      <w:start w:val="1"/>
      <w:numFmt w:val="decimal"/>
      <w:lvlText w:val="%7."/>
      <w:lvlJc w:val="left"/>
      <w:pPr>
        <w:ind w:left="4095" w:hanging="480"/>
      </w:pPr>
    </w:lvl>
    <w:lvl w:ilvl="7">
      <w:start w:val="1"/>
      <w:numFmt w:val="lowerLetter"/>
      <w:lvlText w:val="%8)"/>
      <w:lvlJc w:val="left"/>
      <w:pPr>
        <w:ind w:left="4575" w:hanging="480"/>
      </w:pPr>
    </w:lvl>
    <w:lvl w:ilvl="8">
      <w:start w:val="1"/>
      <w:numFmt w:val="lowerRoman"/>
      <w:lvlText w:val="%9."/>
      <w:lvlJc w:val="right"/>
      <w:pPr>
        <w:ind w:left="5055" w:hanging="4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lowerLetter"/>
      <w:lvlText w:val="%8)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10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5" w:hanging="480"/>
      </w:pPr>
    </w:lvl>
    <w:lvl w:ilvl="2">
      <w:start w:val="1"/>
      <w:numFmt w:val="lowerRoman"/>
      <w:lvlText w:val="%3."/>
      <w:lvlJc w:val="right"/>
      <w:pPr>
        <w:ind w:left="2175" w:hanging="480"/>
      </w:pPr>
    </w:lvl>
    <w:lvl w:ilvl="3">
      <w:start w:val="1"/>
      <w:numFmt w:val="decimal"/>
      <w:lvlText w:val="%4."/>
      <w:lvlJc w:val="left"/>
      <w:pPr>
        <w:ind w:left="2655" w:hanging="480"/>
      </w:pPr>
    </w:lvl>
    <w:lvl w:ilvl="4">
      <w:start w:val="1"/>
      <w:numFmt w:val="lowerLetter"/>
      <w:lvlText w:val="%5)"/>
      <w:lvlJc w:val="left"/>
      <w:pPr>
        <w:ind w:left="3135" w:hanging="480"/>
      </w:pPr>
    </w:lvl>
    <w:lvl w:ilvl="5">
      <w:start w:val="1"/>
      <w:numFmt w:val="lowerRoman"/>
      <w:lvlText w:val="%6."/>
      <w:lvlJc w:val="right"/>
      <w:pPr>
        <w:ind w:left="3615" w:hanging="480"/>
      </w:pPr>
    </w:lvl>
    <w:lvl w:ilvl="6">
      <w:start w:val="1"/>
      <w:numFmt w:val="decimal"/>
      <w:lvlText w:val="%7."/>
      <w:lvlJc w:val="left"/>
      <w:pPr>
        <w:ind w:left="4095" w:hanging="480"/>
      </w:pPr>
    </w:lvl>
    <w:lvl w:ilvl="7">
      <w:start w:val="1"/>
      <w:numFmt w:val="lowerLetter"/>
      <w:lvlText w:val="%8)"/>
      <w:lvlJc w:val="left"/>
      <w:pPr>
        <w:ind w:left="4575" w:hanging="480"/>
      </w:pPr>
    </w:lvl>
    <w:lvl w:ilvl="8">
      <w:start w:val="1"/>
      <w:numFmt w:val="lowerRoman"/>
      <w:lvlText w:val="%9."/>
      <w:lvlJc w:val="right"/>
      <w:pPr>
        <w:ind w:left="5055" w:hanging="480"/>
      </w:pPr>
    </w:lvl>
  </w:abstractNum>
  <w:abstractNum w:abstractNumId="3">
    <w:nsid w:val="160449EE"/>
    <w:multiLevelType w:val="hybridMultilevel"/>
    <w:tmpl w:val="B2A028E6"/>
    <w:lvl w:ilvl="0" w:tplc="E4D6A2C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F252669"/>
    <w:multiLevelType w:val="hybridMultilevel"/>
    <w:tmpl w:val="699AD3F6"/>
    <w:lvl w:ilvl="0" w:tplc="F3742B0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5B0E35"/>
    <w:multiLevelType w:val="multilevel"/>
    <w:tmpl w:val="00000000"/>
    <w:lvl w:ilvl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C03"/>
    <w:rsid w:val="00055FDD"/>
    <w:rsid w:val="000777FF"/>
    <w:rsid w:val="000B22C0"/>
    <w:rsid w:val="00132F73"/>
    <w:rsid w:val="00137069"/>
    <w:rsid w:val="001D7948"/>
    <w:rsid w:val="001F532A"/>
    <w:rsid w:val="002A2A56"/>
    <w:rsid w:val="002F7E29"/>
    <w:rsid w:val="00344D4B"/>
    <w:rsid w:val="003B5FFA"/>
    <w:rsid w:val="003C16E6"/>
    <w:rsid w:val="003C66E2"/>
    <w:rsid w:val="004F2C18"/>
    <w:rsid w:val="004F3DF4"/>
    <w:rsid w:val="0050579D"/>
    <w:rsid w:val="005335BC"/>
    <w:rsid w:val="00571555"/>
    <w:rsid w:val="00572049"/>
    <w:rsid w:val="005B659C"/>
    <w:rsid w:val="006106BB"/>
    <w:rsid w:val="00641107"/>
    <w:rsid w:val="00676A5C"/>
    <w:rsid w:val="006C7FCC"/>
    <w:rsid w:val="00703B25"/>
    <w:rsid w:val="0070423E"/>
    <w:rsid w:val="0080339A"/>
    <w:rsid w:val="008A2898"/>
    <w:rsid w:val="008E42D5"/>
    <w:rsid w:val="00963AF1"/>
    <w:rsid w:val="00971A3B"/>
    <w:rsid w:val="0097732F"/>
    <w:rsid w:val="009E2519"/>
    <w:rsid w:val="00A25F49"/>
    <w:rsid w:val="00A935E5"/>
    <w:rsid w:val="00AD396A"/>
    <w:rsid w:val="00B06D0F"/>
    <w:rsid w:val="00B249D8"/>
    <w:rsid w:val="00B5110E"/>
    <w:rsid w:val="00BA41A5"/>
    <w:rsid w:val="00CA33C4"/>
    <w:rsid w:val="00CD09A5"/>
    <w:rsid w:val="00D35538"/>
    <w:rsid w:val="00D55211"/>
    <w:rsid w:val="00DB3004"/>
    <w:rsid w:val="00DB6326"/>
    <w:rsid w:val="00E40C03"/>
    <w:rsid w:val="00E60248"/>
    <w:rsid w:val="00E96C39"/>
    <w:rsid w:val="00EF2B5A"/>
    <w:rsid w:val="00F45E00"/>
    <w:rsid w:val="00F8436A"/>
    <w:rsid w:val="00FA5075"/>
    <w:rsid w:val="7576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Hyperlink"/>
    <w:qFormat/>
    <w:rPr>
      <w:color w:val="0000FF"/>
      <w:u w:val="single"/>
    </w:rPr>
  </w:style>
  <w:style w:type="paragraph" w:customStyle="1" w:styleId="p0">
    <w:name w:val="p0"/>
    <w:basedOn w:val="a"/>
    <w:qFormat/>
    <w:rPr>
      <w:rFonts w:cs="Calibri"/>
      <w:kern w:val="0"/>
      <w:szCs w:val="21"/>
    </w:rPr>
  </w:style>
  <w:style w:type="paragraph" w:styleId="a5">
    <w:name w:val="Balloon Text"/>
    <w:basedOn w:val="a"/>
    <w:link w:val="Char"/>
    <w:rsid w:val="00F45E00"/>
    <w:rPr>
      <w:sz w:val="18"/>
      <w:szCs w:val="18"/>
    </w:rPr>
  </w:style>
  <w:style w:type="character" w:customStyle="1" w:styleId="Char">
    <w:name w:val="批注框文本 Char"/>
    <w:basedOn w:val="a0"/>
    <w:link w:val="a5"/>
    <w:rsid w:val="00F45E00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FA5075"/>
    <w:pPr>
      <w:ind w:firstLineChars="200" w:firstLine="420"/>
    </w:pPr>
  </w:style>
  <w:style w:type="paragraph" w:styleId="a7">
    <w:name w:val="footer"/>
    <w:basedOn w:val="a"/>
    <w:link w:val="Char0"/>
    <w:rsid w:val="00A93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A935E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Hyperlink"/>
    <w:qFormat/>
    <w:rPr>
      <w:color w:val="0000FF"/>
      <w:u w:val="single"/>
    </w:rPr>
  </w:style>
  <w:style w:type="paragraph" w:customStyle="1" w:styleId="p0">
    <w:name w:val="p0"/>
    <w:basedOn w:val="a"/>
    <w:qFormat/>
    <w:rPr>
      <w:rFonts w:cs="Calibri"/>
      <w:kern w:val="0"/>
      <w:szCs w:val="21"/>
    </w:rPr>
  </w:style>
  <w:style w:type="paragraph" w:styleId="a5">
    <w:name w:val="Balloon Text"/>
    <w:basedOn w:val="a"/>
    <w:link w:val="Char"/>
    <w:rsid w:val="00F45E00"/>
    <w:rPr>
      <w:sz w:val="18"/>
      <w:szCs w:val="18"/>
    </w:rPr>
  </w:style>
  <w:style w:type="character" w:customStyle="1" w:styleId="Char">
    <w:name w:val="批注框文本 Char"/>
    <w:basedOn w:val="a0"/>
    <w:link w:val="a5"/>
    <w:rsid w:val="00F45E00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FA5075"/>
    <w:pPr>
      <w:ind w:firstLineChars="200" w:firstLine="420"/>
    </w:pPr>
  </w:style>
  <w:style w:type="paragraph" w:styleId="a7">
    <w:name w:val="footer"/>
    <w:basedOn w:val="a"/>
    <w:link w:val="Char0"/>
    <w:rsid w:val="00A93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A935E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5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&#37038;%20%20%20%20&#31665;&#65306;444766798@qq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WIN</cp:lastModifiedBy>
  <cp:revision>26</cp:revision>
  <dcterms:created xsi:type="dcterms:W3CDTF">2017-12-13T12:43:00Z</dcterms:created>
  <dcterms:modified xsi:type="dcterms:W3CDTF">2017-12-15T09:14:00Z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